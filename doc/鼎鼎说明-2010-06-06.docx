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8B264" w14:textId="77777777" w:rsidR="00965660" w:rsidRPr="00965660" w:rsidRDefault="00965660" w:rsidP="00A40DF9">
      <w:pPr>
        <w:rPr>
          <w:b/>
          <w:color w:val="000000"/>
        </w:rPr>
      </w:pPr>
      <w:r w:rsidRPr="00965660">
        <w:rPr>
          <w:rFonts w:hint="eastAsia"/>
          <w:b/>
          <w:color w:val="000000"/>
        </w:rPr>
        <w:t>更改</w:t>
      </w:r>
    </w:p>
    <w:p w14:paraId="00F0454E" w14:textId="481CA818" w:rsidR="00965660" w:rsidRDefault="00965660" w:rsidP="00FB2F0F"/>
    <w:p w14:paraId="15F3E606" w14:textId="77777777" w:rsidR="000124FE" w:rsidRPr="000124FE" w:rsidRDefault="00A40DF9" w:rsidP="00FB2F0F">
      <w:pPr>
        <w:pStyle w:val="a4"/>
        <w:numPr>
          <w:ilvl w:val="0"/>
          <w:numId w:val="11"/>
        </w:numPr>
        <w:ind w:firstLineChars="0"/>
        <w:rPr>
          <w:rFonts w:hint="eastAsia"/>
          <w:color w:val="000000"/>
        </w:rPr>
      </w:pPr>
      <w:commentRangeStart w:id="0"/>
      <w:r>
        <w:rPr>
          <w:rFonts w:hint="eastAsia"/>
        </w:rPr>
        <w:t>魔力世界频道页中的拍卖，新开价、竞价中、已落锤这三个版块不能做成静态手工发布，因为拍卖的价格在随时变化，随时更改；所有涉及到拍卖的都不应该是手动加链接的样式，因为数据时刻都在更改；以前讨论过此问题；</w:t>
      </w:r>
      <w:commentRangeEnd w:id="0"/>
      <w:r>
        <w:rPr>
          <w:rStyle w:val="a5"/>
        </w:rPr>
        <w:commentReference w:id="0"/>
      </w:r>
    </w:p>
    <w:p w14:paraId="3076D5B3" w14:textId="139E3A77" w:rsidR="000124FE" w:rsidRPr="000124FE" w:rsidRDefault="00A40DF9" w:rsidP="00FB2F0F">
      <w:pPr>
        <w:pStyle w:val="a4"/>
        <w:numPr>
          <w:ilvl w:val="0"/>
          <w:numId w:val="11"/>
        </w:numPr>
        <w:ind w:firstLineChars="0"/>
        <w:rPr>
          <w:rFonts w:hint="eastAsia"/>
          <w:color w:val="000000"/>
        </w:rPr>
      </w:pPr>
      <w:commentRangeStart w:id="1"/>
      <w:r>
        <w:rPr>
          <w:rFonts w:hint="eastAsia"/>
        </w:rPr>
        <w:t>魔力世界中拍卖、二手、当铺、租赁，任意点击一个所进入的页面中，此四个按钮中全部是显示二手交易，如图：</w:t>
      </w:r>
      <w:commentRangeEnd w:id="1"/>
      <w:r w:rsidR="00FC0D9E">
        <w:rPr>
          <w:rStyle w:val="a5"/>
        </w:rPr>
        <w:commentReference w:id="1"/>
      </w:r>
      <w:r>
        <w:rPr>
          <w:noProof/>
        </w:rPr>
        <w:drawing>
          <wp:inline distT="0" distB="0" distL="0" distR="0" wp14:editId="66566178">
            <wp:extent cx="3124200" cy="238125"/>
            <wp:effectExtent l="0" t="0" r="0" b="0"/>
            <wp:docPr id="1" name="图片 1" descr="截图1275796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截图12757964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38AEA54" w14:textId="0AFCBD0B" w:rsidR="000124FE" w:rsidRPr="000124FE" w:rsidRDefault="00A40DF9" w:rsidP="00FB2F0F">
      <w:pPr>
        <w:pStyle w:val="a4"/>
        <w:numPr>
          <w:ilvl w:val="0"/>
          <w:numId w:val="11"/>
        </w:numPr>
        <w:ind w:firstLineChars="0"/>
        <w:rPr>
          <w:rFonts w:hint="eastAsia"/>
          <w:color w:val="000000"/>
        </w:rPr>
      </w:pPr>
      <w:commentRangeStart w:id="2"/>
      <w:r>
        <w:rPr>
          <w:rFonts w:hint="eastAsia"/>
        </w:rPr>
        <w:t>视听当铺中点击当铺规则后弹出的窗口没有关闭按钮；</w:t>
      </w:r>
      <w:commentRangeEnd w:id="2"/>
      <w:r w:rsidR="00FC0D9E">
        <w:rPr>
          <w:rStyle w:val="a5"/>
        </w:rPr>
        <w:commentReference w:id="2"/>
      </w:r>
    </w:p>
    <w:p w14:paraId="7CA0E2CE" w14:textId="2774E20A" w:rsidR="000124FE" w:rsidRPr="000124FE" w:rsidRDefault="00A40DF9" w:rsidP="00FB2F0F">
      <w:pPr>
        <w:pStyle w:val="a4"/>
        <w:numPr>
          <w:ilvl w:val="0"/>
          <w:numId w:val="11"/>
        </w:numPr>
        <w:ind w:firstLineChars="0"/>
        <w:rPr>
          <w:rFonts w:hint="eastAsia"/>
          <w:color w:val="000000"/>
        </w:rPr>
      </w:pPr>
      <w:commentRangeStart w:id="3"/>
      <w:r>
        <w:rPr>
          <w:rFonts w:hint="eastAsia"/>
        </w:rPr>
        <w:t>“申请影音设备典藏”和“我要当东西”这两个按钮现在没有链接；</w:t>
      </w:r>
      <w:commentRangeEnd w:id="3"/>
      <w:r w:rsidR="00FC0D9E">
        <w:rPr>
          <w:rStyle w:val="a5"/>
        </w:rPr>
        <w:commentReference w:id="3"/>
      </w:r>
    </w:p>
    <w:p w14:paraId="42F26D62" w14:textId="1DB96CBA" w:rsidR="000124FE" w:rsidRPr="000124FE" w:rsidRDefault="00A40DF9" w:rsidP="00FB2F0F">
      <w:pPr>
        <w:pStyle w:val="a4"/>
        <w:numPr>
          <w:ilvl w:val="0"/>
          <w:numId w:val="11"/>
        </w:numPr>
        <w:ind w:firstLineChars="0"/>
        <w:rPr>
          <w:rFonts w:hint="eastAsia"/>
          <w:color w:val="000000"/>
        </w:rPr>
      </w:pPr>
      <w:commentRangeStart w:id="4"/>
      <w:r>
        <w:rPr>
          <w:rFonts w:hint="eastAsia"/>
        </w:rPr>
        <w:t>后台添加资讯处不能添加视频播报，请不要再耽搁；</w:t>
      </w:r>
      <w:commentRangeEnd w:id="4"/>
      <w:r w:rsidR="00520CA6">
        <w:rPr>
          <w:rStyle w:val="a5"/>
        </w:rPr>
        <w:commentReference w:id="4"/>
      </w:r>
    </w:p>
    <w:p w14:paraId="70F213BE" w14:textId="6FEE2056" w:rsidR="000124FE" w:rsidRPr="000124FE" w:rsidRDefault="00A40DF9" w:rsidP="00FB2F0F">
      <w:pPr>
        <w:pStyle w:val="a4"/>
        <w:numPr>
          <w:ilvl w:val="0"/>
          <w:numId w:val="11"/>
        </w:numPr>
        <w:ind w:firstLineChars="0"/>
        <w:rPr>
          <w:rFonts w:hint="eastAsia"/>
          <w:color w:val="000000"/>
        </w:rPr>
      </w:pPr>
      <w:commentRangeStart w:id="5"/>
      <w:r>
        <w:rPr>
          <w:rFonts w:hint="eastAsia"/>
        </w:rPr>
        <w:t>商品筛选属性修改后，前台筛选没有起作用，请本次务必修改完成；</w:t>
      </w:r>
      <w:commentRangeEnd w:id="5"/>
      <w:r w:rsidR="0048184A">
        <w:rPr>
          <w:rStyle w:val="a5"/>
        </w:rPr>
        <w:commentReference w:id="5"/>
      </w:r>
    </w:p>
    <w:p w14:paraId="66F3472F" w14:textId="62598CF5" w:rsidR="000124FE" w:rsidRPr="000124FE" w:rsidRDefault="00A40DF9" w:rsidP="00FB2F0F">
      <w:pPr>
        <w:pStyle w:val="a4"/>
        <w:numPr>
          <w:ilvl w:val="0"/>
          <w:numId w:val="11"/>
        </w:numPr>
        <w:ind w:firstLineChars="0"/>
        <w:rPr>
          <w:rFonts w:hint="eastAsia"/>
          <w:color w:val="000000"/>
        </w:rPr>
      </w:pPr>
      <w:commentRangeStart w:id="6"/>
      <w:r>
        <w:rPr>
          <w:rFonts w:hint="eastAsia"/>
        </w:rPr>
        <w:t>产品图片清晰度的问题一直存在，请你们马上进行调整，本次迅速解决；</w:t>
      </w:r>
      <w:commentRangeEnd w:id="6"/>
      <w:r w:rsidR="000124FE">
        <w:rPr>
          <w:rStyle w:val="a5"/>
        </w:rPr>
        <w:commentReference w:id="6"/>
      </w:r>
    </w:p>
    <w:p w14:paraId="17E564F8" w14:textId="7B788E37" w:rsidR="000124FE" w:rsidRPr="000124FE" w:rsidRDefault="00FE3CA8" w:rsidP="00FB2F0F">
      <w:pPr>
        <w:pStyle w:val="a4"/>
        <w:numPr>
          <w:ilvl w:val="0"/>
          <w:numId w:val="11"/>
        </w:numPr>
        <w:ind w:firstLineChars="0"/>
        <w:rPr>
          <w:rFonts w:hint="eastAsia"/>
          <w:color w:val="000000"/>
        </w:rPr>
      </w:pPr>
      <w:commentRangeStart w:id="7"/>
      <w:r w:rsidRPr="000124FE">
        <w:rPr>
          <w:rFonts w:hint="eastAsia"/>
          <w:color w:val="000000"/>
        </w:rPr>
        <w:t>后台投票管理，添加新分组，添加新选项时出现程序错误；修改其中一个选项的内容也会出现程序错误；现在的投票管理虽然可以设置很多项但是只有</w:t>
      </w:r>
      <w:r w:rsidRPr="000124FE">
        <w:rPr>
          <w:color w:val="000000"/>
        </w:rPr>
        <w:t>id</w:t>
      </w:r>
      <w:r w:rsidRPr="000124FE">
        <w:rPr>
          <w:rFonts w:hint="eastAsia"/>
          <w:color w:val="000000"/>
        </w:rPr>
        <w:t>是</w:t>
      </w:r>
      <w:r w:rsidRPr="000124FE">
        <w:rPr>
          <w:color w:val="000000"/>
        </w:rPr>
        <w:t>1</w:t>
      </w:r>
      <w:r w:rsidRPr="000124FE">
        <w:rPr>
          <w:rFonts w:hint="eastAsia"/>
          <w:color w:val="000000"/>
        </w:rPr>
        <w:t>和</w:t>
      </w:r>
      <w:r w:rsidRPr="000124FE">
        <w:rPr>
          <w:color w:val="000000"/>
        </w:rPr>
        <w:t>47</w:t>
      </w:r>
      <w:r w:rsidRPr="000124FE">
        <w:rPr>
          <w:rFonts w:hint="eastAsia"/>
          <w:color w:val="000000"/>
        </w:rPr>
        <w:t>的这两个可以设置勾选按钮，其他的都不能设置勾选只是文字，这是普通错误，请抓紧完善，否则此功能只是一个摆设而已，根本不能使用；</w:t>
      </w:r>
      <w:commentRangeEnd w:id="7"/>
      <w:r>
        <w:rPr>
          <w:rStyle w:val="a5"/>
        </w:rPr>
        <w:commentReference w:id="7"/>
      </w:r>
      <w:bookmarkStart w:id="8" w:name="_GoBack"/>
      <w:bookmarkEnd w:id="8"/>
    </w:p>
    <w:p w14:paraId="55998ECD" w14:textId="7E85F058" w:rsidR="000124FE" w:rsidRPr="000124FE" w:rsidRDefault="00FB2F0F" w:rsidP="00FB2F0F">
      <w:pPr>
        <w:pStyle w:val="a4"/>
        <w:numPr>
          <w:ilvl w:val="0"/>
          <w:numId w:val="11"/>
        </w:numPr>
        <w:ind w:firstLineChars="0"/>
        <w:rPr>
          <w:rFonts w:hint="eastAsia"/>
          <w:color w:val="000000"/>
        </w:rPr>
      </w:pPr>
      <w:commentRangeStart w:id="9"/>
      <w:r w:rsidRPr="000124FE">
        <w:rPr>
          <w:rFonts w:hint="eastAsia"/>
          <w:color w:val="000000"/>
        </w:rPr>
        <w:t>后台</w:t>
      </w:r>
      <w:r w:rsidRPr="000124FE">
        <w:rPr>
          <w:color w:val="000000"/>
        </w:rPr>
        <w:t>-</w:t>
      </w:r>
      <w:r w:rsidRPr="000124FE">
        <w:rPr>
          <w:rFonts w:hint="eastAsia"/>
          <w:color w:val="000000"/>
        </w:rPr>
        <w:t>》其他功能</w:t>
      </w:r>
      <w:r w:rsidRPr="000124FE">
        <w:rPr>
          <w:color w:val="000000"/>
        </w:rPr>
        <w:t>-</w:t>
      </w:r>
      <w:r w:rsidRPr="000124FE">
        <w:rPr>
          <w:rFonts w:hint="eastAsia"/>
          <w:color w:val="000000"/>
        </w:rPr>
        <w:t>》积分设置中，弄不清楚此积分设置在整个网站的用途是什么，如何关联</w:t>
      </w:r>
      <w:commentRangeEnd w:id="9"/>
      <w:r w:rsidR="00903A9F">
        <w:rPr>
          <w:rStyle w:val="a5"/>
        </w:rPr>
        <w:commentReference w:id="9"/>
      </w:r>
      <w:r w:rsidRPr="000124FE">
        <w:rPr>
          <w:rFonts w:hint="eastAsia"/>
          <w:color w:val="000000"/>
        </w:rPr>
        <w:t>；</w:t>
      </w:r>
    </w:p>
    <w:p w14:paraId="4FC30683" w14:textId="6B885A8C" w:rsidR="00FB2F0F" w:rsidRPr="000124FE" w:rsidRDefault="00FB2F0F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10"/>
      <w:r w:rsidRPr="000124FE">
        <w:rPr>
          <w:rFonts w:hint="eastAsia"/>
          <w:color w:val="000000"/>
        </w:rPr>
        <w:t>消息管理中对消息的管理应该添加批处理；并且对其中一页的一条记录进行操作后应该跳转到当前页面；现在是跳转到了首页</w:t>
      </w:r>
      <w:commentRangeEnd w:id="10"/>
      <w:r w:rsidR="00903A9F">
        <w:rPr>
          <w:rStyle w:val="a5"/>
        </w:rPr>
        <w:commentReference w:id="10"/>
      </w:r>
      <w:r w:rsidRPr="000124FE">
        <w:rPr>
          <w:rFonts w:hint="eastAsia"/>
          <w:color w:val="000000"/>
        </w:rPr>
        <w:t>；</w:t>
      </w:r>
    </w:p>
    <w:p w14:paraId="07DDA28A" w14:textId="77777777" w:rsidR="00FB2F0F" w:rsidRPr="00FB2F0F" w:rsidRDefault="00FB2F0F" w:rsidP="00FB2F0F">
      <w:pPr>
        <w:pStyle w:val="a4"/>
        <w:numPr>
          <w:ilvl w:val="0"/>
          <w:numId w:val="11"/>
        </w:numPr>
        <w:ind w:firstLineChars="0"/>
        <w:rPr>
          <w:color w:val="000000"/>
        </w:rPr>
      </w:pPr>
      <w:commentRangeStart w:id="11"/>
      <w:r w:rsidRPr="00FB2F0F">
        <w:rPr>
          <w:rFonts w:hint="eastAsia"/>
          <w:color w:val="000000"/>
        </w:rPr>
        <w:t>通知发布中发布对象的选择应该更明细，尤其是针对会员用户（所谓“前台用户”），可以按照会员的类别和会员等级进行针对性的发布，而不是现在勾选所有人并且不可以更改</w:t>
      </w:r>
      <w:commentRangeEnd w:id="11"/>
      <w:r w:rsidR="00903A9F">
        <w:rPr>
          <w:rStyle w:val="a5"/>
        </w:rPr>
        <w:commentReference w:id="11"/>
      </w:r>
      <w:r w:rsidRPr="00FB2F0F">
        <w:rPr>
          <w:rFonts w:hint="eastAsia"/>
          <w:color w:val="000000"/>
        </w:rPr>
        <w:t>；</w:t>
      </w:r>
    </w:p>
    <w:p w14:paraId="490C1000" w14:textId="136DA41E" w:rsidR="00FB2F0F" w:rsidRPr="00FB2F0F" w:rsidRDefault="00FB2F0F" w:rsidP="00FB2F0F">
      <w:pPr>
        <w:pStyle w:val="a4"/>
        <w:numPr>
          <w:ilvl w:val="0"/>
          <w:numId w:val="11"/>
        </w:numPr>
        <w:ind w:firstLineChars="0"/>
        <w:rPr>
          <w:bCs/>
          <w:color w:val="000000"/>
        </w:rPr>
      </w:pPr>
      <w:commentRangeStart w:id="12"/>
      <w:r w:rsidRPr="00FB2F0F">
        <w:rPr>
          <w:rFonts w:hint="eastAsia"/>
          <w:color w:val="000000"/>
        </w:rPr>
        <w:t>订单选择“货到付款后”，完成订单后，会员中心会有一个状态错误，点击“商品发送”后，应该显示为“发货中。。。”，但是却还是错误的显示为前一种状态，即：“备货中。。。”，前面已经“备货中”，后面第二种状态时，仍然还是显示“备货中”，岂不让误导用户；</w:t>
      </w:r>
      <w:commentRangeEnd w:id="12"/>
      <w:r w:rsidR="00903A9F">
        <w:rPr>
          <w:rStyle w:val="a5"/>
        </w:rPr>
        <w:commentReference w:id="12"/>
      </w:r>
    </w:p>
    <w:p w14:paraId="4F98BC8D" w14:textId="77777777" w:rsidR="00965660" w:rsidRDefault="00965660" w:rsidP="00A40DF9">
      <w:pPr>
        <w:rPr>
          <w:b/>
          <w:bCs/>
          <w:color w:val="FF0000"/>
        </w:rPr>
      </w:pPr>
    </w:p>
    <w:p w14:paraId="31863AC6" w14:textId="77777777" w:rsidR="00965660" w:rsidRDefault="00965660" w:rsidP="00A40DF9">
      <w:pPr>
        <w:rPr>
          <w:b/>
          <w:bCs/>
          <w:color w:val="FF0000"/>
        </w:rPr>
      </w:pPr>
    </w:p>
    <w:p w14:paraId="058997B3" w14:textId="1BABB771" w:rsidR="00965660" w:rsidRPr="00965660" w:rsidRDefault="00965660" w:rsidP="00A40DF9">
      <w:pPr>
        <w:rPr>
          <w:b/>
          <w:bCs/>
          <w:color w:val="000000"/>
        </w:rPr>
      </w:pPr>
      <w:r w:rsidRPr="00965660">
        <w:rPr>
          <w:rFonts w:hint="eastAsia"/>
          <w:b/>
          <w:bCs/>
          <w:color w:val="000000"/>
        </w:rPr>
        <w:t>回归以及需要</w:t>
      </w:r>
      <w:r w:rsidR="00FB2F0F">
        <w:rPr>
          <w:rFonts w:hint="eastAsia"/>
          <w:b/>
          <w:bCs/>
          <w:color w:val="000000"/>
        </w:rPr>
        <w:t>测试人员</w:t>
      </w:r>
      <w:r w:rsidRPr="00965660">
        <w:rPr>
          <w:rFonts w:hint="eastAsia"/>
          <w:b/>
          <w:bCs/>
          <w:color w:val="000000"/>
        </w:rPr>
        <w:t>确认</w:t>
      </w:r>
    </w:p>
    <w:p w14:paraId="0A8D525F" w14:textId="77777777" w:rsidR="00965660" w:rsidRDefault="00965660" w:rsidP="00A40DF9">
      <w:pPr>
        <w:rPr>
          <w:b/>
          <w:bCs/>
          <w:color w:val="FF0000"/>
        </w:rPr>
      </w:pPr>
    </w:p>
    <w:p w14:paraId="6A9DBDA8" w14:textId="77777777" w:rsidR="00965660" w:rsidRDefault="00965660" w:rsidP="00965660">
      <w:pPr>
        <w:numPr>
          <w:ilvl w:val="0"/>
          <w:numId w:val="1"/>
        </w:numPr>
      </w:pPr>
      <w:commentRangeStart w:id="13"/>
      <w:r>
        <w:rPr>
          <w:rFonts w:hint="eastAsia"/>
        </w:rPr>
        <w:t>前台和后台没有统一，在后台套装场景方案中添加产品类别后，前台经典影音方案页面不显示添加的分类和产品列表，非常影响测试，需要你们快速完善；</w:t>
      </w:r>
      <w:commentRangeEnd w:id="13"/>
      <w:r>
        <w:rPr>
          <w:rStyle w:val="a5"/>
        </w:rPr>
        <w:commentReference w:id="13"/>
      </w:r>
    </w:p>
    <w:p w14:paraId="4081CA3F" w14:textId="77777777" w:rsidR="00965660" w:rsidRDefault="00965660" w:rsidP="00965660">
      <w:pPr>
        <w:pStyle w:val="a4"/>
        <w:ind w:left="360" w:firstLineChars="0" w:firstLine="0"/>
      </w:pPr>
      <w:r>
        <w:rPr>
          <w:rFonts w:hint="eastAsia"/>
        </w:rPr>
        <w:t>未显示原因参考下表，</w:t>
      </w:r>
    </w:p>
    <w:tbl>
      <w:tblPr>
        <w:tblStyle w:val="-4"/>
        <w:tblW w:w="7968" w:type="dxa"/>
        <w:jc w:val="right"/>
        <w:tblLook w:val="04A0" w:firstRow="1" w:lastRow="0" w:firstColumn="1" w:lastColumn="0" w:noHBand="0" w:noVBand="1"/>
      </w:tblPr>
      <w:tblGrid>
        <w:gridCol w:w="628"/>
        <w:gridCol w:w="1559"/>
        <w:gridCol w:w="5781"/>
      </w:tblGrid>
      <w:tr w:rsidR="00965660" w:rsidRPr="00FA4DF2" w14:paraId="687FBEA4" w14:textId="77777777" w:rsidTr="00C66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E38A229" w14:textId="77777777" w:rsidR="00965660" w:rsidRPr="00FA4DF2" w:rsidRDefault="00965660" w:rsidP="00C66F98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14:paraId="6DB1DF7A" w14:textId="77777777" w:rsidR="00965660" w:rsidRPr="00FA4DF2" w:rsidRDefault="00965660" w:rsidP="00C66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5781" w:type="dxa"/>
          </w:tcPr>
          <w:p w14:paraId="5BD72A54" w14:textId="77777777" w:rsidR="00965660" w:rsidRPr="00FA4DF2" w:rsidRDefault="00965660" w:rsidP="00C66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REASON</w:t>
            </w:r>
          </w:p>
        </w:tc>
      </w:tr>
      <w:tr w:rsidR="00965660" w:rsidRPr="00FA4DF2" w14:paraId="11418082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7C18986" w14:textId="77777777" w:rsidR="00965660" w:rsidRPr="00FA4DF2" w:rsidRDefault="00965660" w:rsidP="00C66F98">
            <w:r w:rsidRPr="00FA4DF2">
              <w:rPr>
                <w:rFonts w:hint="eastAsia"/>
              </w:rPr>
              <w:t>53</w:t>
            </w:r>
          </w:p>
        </w:tc>
        <w:tc>
          <w:tcPr>
            <w:tcW w:w="1559" w:type="dxa"/>
          </w:tcPr>
          <w:p w14:paraId="26C59B65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测试场景</w:t>
            </w:r>
          </w:p>
        </w:tc>
        <w:tc>
          <w:tcPr>
            <w:tcW w:w="5781" w:type="dxa"/>
          </w:tcPr>
          <w:p w14:paraId="05E730A3" w14:textId="3C6F3660" w:rsidR="00965660" w:rsidRPr="00A40DF9" w:rsidRDefault="00965660" w:rsidP="00747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40DF9">
              <w:rPr>
                <w:rFonts w:hint="eastAsia"/>
                <w:b/>
                <w:color w:val="00B050"/>
              </w:rPr>
              <w:t>我添加的测试场景，未发现异常，可用于参考</w:t>
            </w:r>
          </w:p>
        </w:tc>
      </w:tr>
      <w:tr w:rsidR="00965660" w:rsidRPr="00FA4DF2" w14:paraId="06FCEE81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8EBC3E9" w14:textId="77777777" w:rsidR="00965660" w:rsidRPr="00FA4DF2" w:rsidRDefault="00965660" w:rsidP="00C66F98">
            <w:r w:rsidRPr="00FA4DF2">
              <w:rPr>
                <w:rFonts w:hint="eastAsia"/>
              </w:rPr>
              <w:t>46</w:t>
            </w:r>
          </w:p>
        </w:tc>
        <w:tc>
          <w:tcPr>
            <w:tcW w:w="1559" w:type="dxa"/>
          </w:tcPr>
          <w:p w14:paraId="27C77C77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</w:t>
            </w:r>
          </w:p>
        </w:tc>
        <w:tc>
          <w:tcPr>
            <w:tcW w:w="5781" w:type="dxa"/>
          </w:tcPr>
          <w:p w14:paraId="2AFEAB43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8833769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0567114" w14:textId="77777777" w:rsidR="00965660" w:rsidRPr="00FA4DF2" w:rsidRDefault="00965660" w:rsidP="00C66F98">
            <w:r w:rsidRPr="00FA4DF2">
              <w:rPr>
                <w:rFonts w:hint="eastAsia"/>
              </w:rPr>
              <w:t>43</w:t>
            </w:r>
          </w:p>
        </w:tc>
        <w:tc>
          <w:tcPr>
            <w:tcW w:w="1559" w:type="dxa"/>
          </w:tcPr>
          <w:p w14:paraId="7F3CD82A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测试的第一个</w:t>
            </w:r>
          </w:p>
        </w:tc>
        <w:tc>
          <w:tcPr>
            <w:tcW w:w="5781" w:type="dxa"/>
          </w:tcPr>
          <w:p w14:paraId="5C3DC389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36B1B406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6CF18C69" w14:textId="77777777" w:rsidR="00965660" w:rsidRPr="00FA4DF2" w:rsidRDefault="00965660" w:rsidP="00C66F98">
            <w:r w:rsidRPr="00FA4DF2">
              <w:rPr>
                <w:rFonts w:hint="eastAsia"/>
              </w:rPr>
              <w:t>42</w:t>
            </w:r>
          </w:p>
        </w:tc>
        <w:tc>
          <w:tcPr>
            <w:tcW w:w="1559" w:type="dxa"/>
          </w:tcPr>
          <w:p w14:paraId="09A48D1C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test2</w:t>
            </w:r>
          </w:p>
        </w:tc>
        <w:tc>
          <w:tcPr>
            <w:tcW w:w="5781" w:type="dxa"/>
          </w:tcPr>
          <w:p w14:paraId="08C6337B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DF9">
              <w:rPr>
                <w:rFonts w:hint="eastAsia"/>
                <w:color w:val="FF0000"/>
              </w:rPr>
              <w:t>请勿添加一级分类</w:t>
            </w:r>
          </w:p>
        </w:tc>
      </w:tr>
      <w:tr w:rsidR="00965660" w:rsidRPr="00FA4DF2" w14:paraId="1528E4AE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5A5428D0" w14:textId="77777777" w:rsidR="00965660" w:rsidRPr="00FA4DF2" w:rsidRDefault="00965660" w:rsidP="00C66F98">
            <w:r w:rsidRPr="00FA4DF2">
              <w:rPr>
                <w:rFonts w:hint="eastAsia"/>
              </w:rPr>
              <w:t>39</w:t>
            </w:r>
          </w:p>
        </w:tc>
        <w:tc>
          <w:tcPr>
            <w:tcW w:w="1559" w:type="dxa"/>
          </w:tcPr>
          <w:p w14:paraId="69AE9D36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公共展示</w:t>
            </w:r>
          </w:p>
        </w:tc>
        <w:tc>
          <w:tcPr>
            <w:tcW w:w="5781" w:type="dxa"/>
          </w:tcPr>
          <w:p w14:paraId="6AD1FECD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D5FE7E5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5CD99165" w14:textId="77777777" w:rsidR="00965660" w:rsidRPr="00FA4DF2" w:rsidRDefault="00965660" w:rsidP="00C66F98">
            <w:r w:rsidRPr="00FA4DF2">
              <w:rPr>
                <w:rFonts w:hint="eastAsia"/>
              </w:rPr>
              <w:t>38</w:t>
            </w:r>
          </w:p>
        </w:tc>
        <w:tc>
          <w:tcPr>
            <w:tcW w:w="1559" w:type="dxa"/>
          </w:tcPr>
          <w:p w14:paraId="21ABB3A6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信息发布</w:t>
            </w:r>
          </w:p>
        </w:tc>
        <w:tc>
          <w:tcPr>
            <w:tcW w:w="5781" w:type="dxa"/>
          </w:tcPr>
          <w:p w14:paraId="5317A69E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AF42B1F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735016A1" w14:textId="77777777" w:rsidR="00965660" w:rsidRPr="00FA4DF2" w:rsidRDefault="00965660" w:rsidP="00C66F98">
            <w:r w:rsidRPr="00FA4DF2">
              <w:rPr>
                <w:rFonts w:hint="eastAsia"/>
              </w:rPr>
              <w:t>37</w:t>
            </w:r>
          </w:p>
        </w:tc>
        <w:tc>
          <w:tcPr>
            <w:tcW w:w="1559" w:type="dxa"/>
          </w:tcPr>
          <w:p w14:paraId="6281018B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养生会所</w:t>
            </w:r>
          </w:p>
        </w:tc>
        <w:tc>
          <w:tcPr>
            <w:tcW w:w="5781" w:type="dxa"/>
          </w:tcPr>
          <w:p w14:paraId="0A25106F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3B986143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42711F7" w14:textId="77777777" w:rsidR="00965660" w:rsidRPr="00FA4DF2" w:rsidRDefault="00965660" w:rsidP="00C66F98">
            <w:r w:rsidRPr="00FA4DF2">
              <w:rPr>
                <w:rFonts w:hint="eastAsia"/>
              </w:rPr>
              <w:t>36</w:t>
            </w:r>
          </w:p>
        </w:tc>
        <w:tc>
          <w:tcPr>
            <w:tcW w:w="1559" w:type="dxa"/>
          </w:tcPr>
          <w:p w14:paraId="39E8F212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KTV</w:t>
            </w:r>
            <w:r w:rsidRPr="00FA4DF2">
              <w:rPr>
                <w:rFonts w:hint="eastAsia"/>
              </w:rPr>
              <w:t>包房</w:t>
            </w:r>
          </w:p>
        </w:tc>
        <w:tc>
          <w:tcPr>
            <w:tcW w:w="5781" w:type="dxa"/>
          </w:tcPr>
          <w:p w14:paraId="389B5F00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4A843E12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5FD80E25" w14:textId="77777777" w:rsidR="00965660" w:rsidRPr="00FA4DF2" w:rsidRDefault="00965660" w:rsidP="00C66F98">
            <w:r w:rsidRPr="00FA4DF2">
              <w:rPr>
                <w:rFonts w:hint="eastAsia"/>
              </w:rPr>
              <w:t>35</w:t>
            </w:r>
          </w:p>
        </w:tc>
        <w:tc>
          <w:tcPr>
            <w:tcW w:w="1559" w:type="dxa"/>
          </w:tcPr>
          <w:p w14:paraId="7EA3943A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餐饮休闲</w:t>
            </w:r>
          </w:p>
        </w:tc>
        <w:tc>
          <w:tcPr>
            <w:tcW w:w="5781" w:type="dxa"/>
          </w:tcPr>
          <w:p w14:paraId="647A7FC3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6AFB5D14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E4E1766" w14:textId="77777777" w:rsidR="00965660" w:rsidRPr="00FA4DF2" w:rsidRDefault="00965660" w:rsidP="00C66F98">
            <w:r w:rsidRPr="00FA4DF2">
              <w:rPr>
                <w:rFonts w:hint="eastAsia"/>
              </w:rPr>
              <w:lastRenderedPageBreak/>
              <w:t>34</w:t>
            </w:r>
          </w:p>
        </w:tc>
        <w:tc>
          <w:tcPr>
            <w:tcW w:w="1559" w:type="dxa"/>
          </w:tcPr>
          <w:p w14:paraId="24E47C3F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星级客房</w:t>
            </w:r>
          </w:p>
        </w:tc>
        <w:tc>
          <w:tcPr>
            <w:tcW w:w="5781" w:type="dxa"/>
          </w:tcPr>
          <w:p w14:paraId="6C7F4EB5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2E309A4E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82EB4B0" w14:textId="77777777" w:rsidR="00965660" w:rsidRPr="00FA4DF2" w:rsidRDefault="00965660" w:rsidP="00C66F98">
            <w:r w:rsidRPr="00FA4DF2">
              <w:rPr>
                <w:rFonts w:hint="eastAsia"/>
              </w:rPr>
              <w:t>33</w:t>
            </w:r>
          </w:p>
        </w:tc>
        <w:tc>
          <w:tcPr>
            <w:tcW w:w="1559" w:type="dxa"/>
          </w:tcPr>
          <w:p w14:paraId="42D6977C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120</w:t>
            </w:r>
            <w:r w:rsidRPr="00FA4DF2">
              <w:rPr>
                <w:rFonts w:hint="eastAsia"/>
              </w:rPr>
              <w:t>人报告厅</w:t>
            </w:r>
          </w:p>
        </w:tc>
        <w:tc>
          <w:tcPr>
            <w:tcW w:w="5781" w:type="dxa"/>
          </w:tcPr>
          <w:p w14:paraId="3D7E37D4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3C8E13B5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99C7775" w14:textId="77777777" w:rsidR="00965660" w:rsidRPr="00FA4DF2" w:rsidRDefault="00965660" w:rsidP="00C66F98">
            <w:r w:rsidRPr="00FA4DF2">
              <w:rPr>
                <w:rFonts w:hint="eastAsia"/>
              </w:rPr>
              <w:t>32</w:t>
            </w:r>
          </w:p>
        </w:tc>
        <w:tc>
          <w:tcPr>
            <w:tcW w:w="1559" w:type="dxa"/>
          </w:tcPr>
          <w:p w14:paraId="229F842B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60</w:t>
            </w:r>
            <w:r w:rsidRPr="00FA4DF2">
              <w:rPr>
                <w:rFonts w:hint="eastAsia"/>
              </w:rPr>
              <w:t>人教室</w:t>
            </w:r>
          </w:p>
        </w:tc>
        <w:tc>
          <w:tcPr>
            <w:tcW w:w="5781" w:type="dxa"/>
          </w:tcPr>
          <w:p w14:paraId="5C9E3618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10BCB1F2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196CA31" w14:textId="77777777" w:rsidR="00965660" w:rsidRPr="00FA4DF2" w:rsidRDefault="00965660" w:rsidP="00C66F98">
            <w:r w:rsidRPr="00FA4DF2">
              <w:rPr>
                <w:rFonts w:hint="eastAsia"/>
              </w:rPr>
              <w:t>31</w:t>
            </w:r>
          </w:p>
        </w:tc>
        <w:tc>
          <w:tcPr>
            <w:tcW w:w="1559" w:type="dxa"/>
          </w:tcPr>
          <w:p w14:paraId="00D77F90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40</w:t>
            </w:r>
            <w:r w:rsidRPr="00FA4DF2">
              <w:rPr>
                <w:rFonts w:hint="eastAsia"/>
              </w:rPr>
              <w:t>人教室</w:t>
            </w:r>
          </w:p>
        </w:tc>
        <w:tc>
          <w:tcPr>
            <w:tcW w:w="5781" w:type="dxa"/>
          </w:tcPr>
          <w:p w14:paraId="66456EE8" w14:textId="77777777" w:rsidR="00965660" w:rsidRPr="00A40DF9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40DF9">
              <w:rPr>
                <w:rFonts w:hint="eastAsia"/>
                <w:color w:val="FF0000"/>
              </w:rPr>
              <w:t>条件中存在未知品牌（新的品牌数据录入后原品牌数据无效）</w:t>
            </w:r>
          </w:p>
        </w:tc>
      </w:tr>
      <w:tr w:rsidR="00965660" w:rsidRPr="00FA4DF2" w14:paraId="6BEC78E3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20352ED" w14:textId="77777777" w:rsidR="00965660" w:rsidRPr="00FA4DF2" w:rsidRDefault="00965660" w:rsidP="00C66F98">
            <w:r w:rsidRPr="00FA4DF2"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449128E9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大型报告厅</w:t>
            </w:r>
          </w:p>
        </w:tc>
        <w:tc>
          <w:tcPr>
            <w:tcW w:w="5781" w:type="dxa"/>
          </w:tcPr>
          <w:p w14:paraId="0FDB522E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7C771A94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69E695EC" w14:textId="77777777" w:rsidR="00965660" w:rsidRPr="00FA4DF2" w:rsidRDefault="00965660" w:rsidP="00C66F98">
            <w:r w:rsidRPr="00FA4DF2">
              <w:rPr>
                <w:rFonts w:hint="eastAsia"/>
              </w:rPr>
              <w:t>29</w:t>
            </w:r>
          </w:p>
        </w:tc>
        <w:tc>
          <w:tcPr>
            <w:tcW w:w="1559" w:type="dxa"/>
          </w:tcPr>
          <w:p w14:paraId="4E126982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大型会议室</w:t>
            </w:r>
          </w:p>
        </w:tc>
        <w:tc>
          <w:tcPr>
            <w:tcW w:w="5781" w:type="dxa"/>
          </w:tcPr>
          <w:p w14:paraId="336673D9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60D2A3AD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0439C4D" w14:textId="77777777" w:rsidR="00965660" w:rsidRPr="00FA4DF2" w:rsidRDefault="00965660" w:rsidP="00C66F98">
            <w:r w:rsidRPr="00FA4DF2">
              <w:rPr>
                <w:rFonts w:hint="eastAsia"/>
              </w:rPr>
              <w:t>28</w:t>
            </w:r>
          </w:p>
        </w:tc>
        <w:tc>
          <w:tcPr>
            <w:tcW w:w="1559" w:type="dxa"/>
          </w:tcPr>
          <w:p w14:paraId="3CCFE541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中型会议室</w:t>
            </w:r>
          </w:p>
        </w:tc>
        <w:tc>
          <w:tcPr>
            <w:tcW w:w="5781" w:type="dxa"/>
          </w:tcPr>
          <w:p w14:paraId="0E9AB9B2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02A4C2AD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BDDFEAA" w14:textId="77777777" w:rsidR="00965660" w:rsidRPr="00FA4DF2" w:rsidRDefault="00965660" w:rsidP="00C66F98">
            <w:r w:rsidRPr="00FA4DF2">
              <w:rPr>
                <w:rFonts w:hint="eastAsia"/>
              </w:rPr>
              <w:t>26</w:t>
            </w:r>
          </w:p>
        </w:tc>
        <w:tc>
          <w:tcPr>
            <w:tcW w:w="1559" w:type="dxa"/>
          </w:tcPr>
          <w:p w14:paraId="5E7F78ED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小型会议室</w:t>
            </w:r>
          </w:p>
        </w:tc>
        <w:tc>
          <w:tcPr>
            <w:tcW w:w="5781" w:type="dxa"/>
          </w:tcPr>
          <w:p w14:paraId="5B4F0CA3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2FAD312B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5CD2B30" w14:textId="77777777" w:rsidR="00965660" w:rsidRPr="00FA4DF2" w:rsidRDefault="00965660" w:rsidP="00C66F98">
            <w:r w:rsidRPr="00FA4DF2"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2AFE76BB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顶级家庭影院</w:t>
            </w:r>
          </w:p>
        </w:tc>
        <w:tc>
          <w:tcPr>
            <w:tcW w:w="5781" w:type="dxa"/>
          </w:tcPr>
          <w:p w14:paraId="7F1DA76E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5B85F60D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224406C7" w14:textId="77777777" w:rsidR="00965660" w:rsidRPr="00FA4DF2" w:rsidRDefault="00965660" w:rsidP="00C66F98">
            <w:r w:rsidRPr="00FA4DF2">
              <w:rPr>
                <w:rFonts w:hint="eastAsia"/>
              </w:rPr>
              <w:t>24</w:t>
            </w:r>
          </w:p>
        </w:tc>
        <w:tc>
          <w:tcPr>
            <w:tcW w:w="1559" w:type="dxa"/>
          </w:tcPr>
          <w:p w14:paraId="26C4D710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标准家庭影院</w:t>
            </w:r>
          </w:p>
        </w:tc>
        <w:tc>
          <w:tcPr>
            <w:tcW w:w="5781" w:type="dxa"/>
          </w:tcPr>
          <w:p w14:paraId="687B4153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尚未添加分类</w:t>
            </w:r>
          </w:p>
        </w:tc>
      </w:tr>
      <w:tr w:rsidR="00965660" w:rsidRPr="00FA4DF2" w14:paraId="1B9F2F50" w14:textId="77777777" w:rsidTr="00C66F9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3D3D35F4" w14:textId="77777777" w:rsidR="00965660" w:rsidRPr="00FA4DF2" w:rsidRDefault="00965660" w:rsidP="00C66F98">
            <w:r w:rsidRPr="00FA4DF2">
              <w:rPr>
                <w:rFonts w:hint="eastAsia"/>
              </w:rPr>
              <w:t>23</w:t>
            </w:r>
          </w:p>
        </w:tc>
        <w:tc>
          <w:tcPr>
            <w:tcW w:w="1559" w:type="dxa"/>
          </w:tcPr>
          <w:p w14:paraId="704B9453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客厅家庭影院</w:t>
            </w:r>
          </w:p>
        </w:tc>
        <w:tc>
          <w:tcPr>
            <w:tcW w:w="5781" w:type="dxa"/>
          </w:tcPr>
          <w:p w14:paraId="1E862752" w14:textId="77777777" w:rsidR="00965660" w:rsidRPr="00FA4DF2" w:rsidRDefault="00965660" w:rsidP="00C66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DF9">
              <w:rPr>
                <w:rFonts w:hint="eastAsia"/>
                <w:color w:val="FF0000"/>
              </w:rPr>
              <w:t>条件中存在未知品牌</w:t>
            </w:r>
          </w:p>
        </w:tc>
      </w:tr>
      <w:tr w:rsidR="00965660" w:rsidRPr="00FA4DF2" w14:paraId="30069EE6" w14:textId="77777777" w:rsidTr="00C6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4E6BE38" w14:textId="77777777" w:rsidR="00965660" w:rsidRPr="00FA4DF2" w:rsidRDefault="00965660" w:rsidP="00C66F98">
            <w:r w:rsidRPr="00FA4DF2">
              <w:rPr>
                <w:rFonts w:hint="eastAsia"/>
              </w:rPr>
              <w:t>22</w:t>
            </w:r>
          </w:p>
        </w:tc>
        <w:tc>
          <w:tcPr>
            <w:tcW w:w="1559" w:type="dxa"/>
          </w:tcPr>
          <w:p w14:paraId="631C3FFC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DF2">
              <w:rPr>
                <w:rFonts w:hint="eastAsia"/>
              </w:rPr>
              <w:t>入门家庭影院</w:t>
            </w:r>
          </w:p>
        </w:tc>
        <w:tc>
          <w:tcPr>
            <w:tcW w:w="5781" w:type="dxa"/>
          </w:tcPr>
          <w:p w14:paraId="4DCF97FD" w14:textId="77777777" w:rsidR="00965660" w:rsidRPr="00FA4DF2" w:rsidRDefault="00965660" w:rsidP="00C6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DF9">
              <w:rPr>
                <w:rFonts w:hint="eastAsia"/>
                <w:color w:val="FF0000"/>
              </w:rPr>
              <w:t>条件中存在未知分类</w:t>
            </w:r>
          </w:p>
        </w:tc>
      </w:tr>
    </w:tbl>
    <w:p w14:paraId="090ABD2B" w14:textId="77777777" w:rsidR="00965660" w:rsidRDefault="00965660" w:rsidP="00965660">
      <w:pPr>
        <w:ind w:left="360"/>
      </w:pPr>
    </w:p>
    <w:p w14:paraId="7C07C567" w14:textId="77777777" w:rsidR="00965660" w:rsidRDefault="00965660" w:rsidP="00965660">
      <w:pPr>
        <w:numPr>
          <w:ilvl w:val="0"/>
          <w:numId w:val="1"/>
        </w:numPr>
      </w:pPr>
      <w:commentRangeStart w:id="14"/>
      <w:r>
        <w:rPr>
          <w:rFonts w:hint="eastAsia"/>
        </w:rPr>
        <w:t>后台</w:t>
      </w:r>
      <w:r>
        <w:t>-</w:t>
      </w:r>
      <w:r>
        <w:rPr>
          <w:rFonts w:hint="eastAsia"/>
        </w:rPr>
        <w:t>》影音方案</w:t>
      </w:r>
      <w:r>
        <w:t>-</w:t>
      </w:r>
      <w:r>
        <w:rPr>
          <w:rFonts w:hint="eastAsia"/>
        </w:rPr>
        <w:t>》场景管理中的图片对于经典方案来说是不起作用，请改善；</w:t>
      </w:r>
      <w:commentRangeEnd w:id="14"/>
      <w:r>
        <w:rPr>
          <w:rStyle w:val="a5"/>
        </w:rPr>
        <w:commentReference w:id="14"/>
      </w:r>
    </w:p>
    <w:p w14:paraId="512CF5C1" w14:textId="77777777" w:rsidR="00965660" w:rsidRDefault="00965660" w:rsidP="00965660">
      <w:pPr>
        <w:numPr>
          <w:ilvl w:val="0"/>
          <w:numId w:val="1"/>
        </w:numPr>
      </w:pPr>
      <w:commentRangeStart w:id="15"/>
      <w:r>
        <w:rPr>
          <w:rFonts w:hint="eastAsia"/>
        </w:rPr>
        <w:t>后台向影音方案添加产品分类时，填写选项时的位置信息和实例图片没有起作用，此处需要你们完善；</w:t>
      </w:r>
      <w:commentRangeEnd w:id="15"/>
      <w:r>
        <w:rPr>
          <w:rStyle w:val="a5"/>
        </w:rPr>
        <w:commentReference w:id="15"/>
      </w:r>
    </w:p>
    <w:p w14:paraId="44DCD856" w14:textId="77777777" w:rsidR="00965660" w:rsidRDefault="00965660" w:rsidP="00965660">
      <w:pPr>
        <w:numPr>
          <w:ilvl w:val="0"/>
          <w:numId w:val="1"/>
        </w:numPr>
      </w:pPr>
      <w:commentRangeStart w:id="16"/>
      <w:r>
        <w:rPr>
          <w:rFonts w:hint="eastAsia"/>
        </w:rPr>
        <w:t>二手交易的页面链接根本打不开；</w:t>
      </w:r>
      <w:commentRangeEnd w:id="16"/>
      <w:r>
        <w:rPr>
          <w:rStyle w:val="a5"/>
        </w:rPr>
        <w:commentReference w:id="16"/>
      </w:r>
    </w:p>
    <w:p w14:paraId="6764324F" w14:textId="77777777" w:rsidR="00965660" w:rsidRDefault="00965660" w:rsidP="00965660">
      <w:pPr>
        <w:numPr>
          <w:ilvl w:val="0"/>
          <w:numId w:val="1"/>
        </w:numPr>
      </w:pPr>
      <w:commentRangeStart w:id="17"/>
      <w:r>
        <w:rPr>
          <w:rFonts w:hint="eastAsia"/>
        </w:rPr>
        <w:t>后台资讯分类管理，产品类别不能删除，请抓加纠正；</w:t>
      </w:r>
      <w:commentRangeEnd w:id="17"/>
      <w:r>
        <w:rPr>
          <w:rStyle w:val="a5"/>
        </w:rPr>
        <w:commentReference w:id="17"/>
      </w:r>
    </w:p>
    <w:p w14:paraId="09EADD17" w14:textId="77777777" w:rsidR="00965660" w:rsidRDefault="00965660" w:rsidP="00965660">
      <w:pPr>
        <w:numPr>
          <w:ilvl w:val="0"/>
          <w:numId w:val="1"/>
        </w:numPr>
      </w:pPr>
      <w:commentRangeStart w:id="18"/>
      <w:r>
        <w:rPr>
          <w:rFonts w:hint="eastAsia"/>
        </w:rPr>
        <w:t>商品列表：按品牌搜索总是出现程序错误；按照类别搜索也是错误，总是跳出一个窗口；</w:t>
      </w:r>
      <w:commentRangeEnd w:id="18"/>
      <w:r>
        <w:rPr>
          <w:rStyle w:val="a5"/>
        </w:rPr>
        <w:commentReference w:id="18"/>
      </w:r>
    </w:p>
    <w:p w14:paraId="12306D69" w14:textId="77777777" w:rsidR="00965660" w:rsidRDefault="00965660" w:rsidP="00965660">
      <w:pPr>
        <w:numPr>
          <w:ilvl w:val="0"/>
          <w:numId w:val="1"/>
        </w:numPr>
      </w:pPr>
      <w:commentRangeStart w:id="19"/>
      <w:r>
        <w:rPr>
          <w:rFonts w:hint="eastAsia"/>
        </w:rPr>
        <w:t>按照一定的条件搜索出的商品列表修改后跳转到了首页，应该跳转到修改的列表页面，请抓加纠正；</w:t>
      </w:r>
      <w:commentRangeEnd w:id="19"/>
      <w:r>
        <w:rPr>
          <w:rStyle w:val="a5"/>
        </w:rPr>
        <w:commentReference w:id="19"/>
      </w:r>
    </w:p>
    <w:p w14:paraId="66E21582" w14:textId="77777777" w:rsidR="00965660" w:rsidRDefault="00965660" w:rsidP="00965660">
      <w:pPr>
        <w:numPr>
          <w:ilvl w:val="0"/>
          <w:numId w:val="1"/>
        </w:numPr>
      </w:pPr>
      <w:commentRangeStart w:id="20"/>
      <w:r>
        <w:rPr>
          <w:rFonts w:hint="eastAsia"/>
        </w:rPr>
        <w:t>商品分类属性后台添加后前台没有显示添加的属性，请一次性解决这个问题，不能再有反复；</w:t>
      </w:r>
      <w:commentRangeEnd w:id="20"/>
      <w:r>
        <w:rPr>
          <w:rStyle w:val="a5"/>
        </w:rPr>
        <w:commentReference w:id="20"/>
      </w:r>
    </w:p>
    <w:p w14:paraId="0A5FF731" w14:textId="77777777" w:rsidR="00965660" w:rsidRDefault="00965660" w:rsidP="00965660">
      <w:pPr>
        <w:numPr>
          <w:ilvl w:val="0"/>
          <w:numId w:val="1"/>
        </w:numPr>
      </w:pPr>
      <w:commentRangeStart w:id="21"/>
      <w:r>
        <w:rPr>
          <w:rFonts w:hint="eastAsia"/>
        </w:rPr>
        <w:t>品牌添加</w:t>
      </w:r>
      <w:r>
        <w:t>logo</w:t>
      </w:r>
      <w:r>
        <w:rPr>
          <w:rFonts w:hint="eastAsia"/>
        </w:rPr>
        <w:t>后图片都不显示，请迅速解决这个问题，严重影响品牌商城测试；</w:t>
      </w:r>
      <w:commentRangeEnd w:id="21"/>
      <w:r>
        <w:rPr>
          <w:rStyle w:val="a5"/>
        </w:rPr>
        <w:commentReference w:id="21"/>
      </w:r>
    </w:p>
    <w:p w14:paraId="1E9AD9E9" w14:textId="77777777" w:rsidR="00965660" w:rsidRDefault="00965660" w:rsidP="00965660">
      <w:pPr>
        <w:numPr>
          <w:ilvl w:val="0"/>
          <w:numId w:val="1"/>
        </w:numPr>
      </w:pPr>
      <w:commentRangeStart w:id="22"/>
      <w:r>
        <w:rPr>
          <w:rFonts w:hint="eastAsia"/>
        </w:rPr>
        <w:t>首页左边商品类别导航，当页面刷新的时候鼠标放到类上浮动层不能出现，需要再刷新其他的才可出现，这个错误必须马上纠正，请你们看下是不是代码问题，迅速解决为好；</w:t>
      </w:r>
      <w:commentRangeEnd w:id="22"/>
      <w:r>
        <w:rPr>
          <w:rStyle w:val="a5"/>
        </w:rPr>
        <w:commentReference w:id="22"/>
      </w:r>
    </w:p>
    <w:p w14:paraId="4CD09247" w14:textId="59426315" w:rsidR="00C4058D" w:rsidRDefault="00C4058D" w:rsidP="00C4058D">
      <w:pPr>
        <w:numPr>
          <w:ilvl w:val="0"/>
          <w:numId w:val="1"/>
        </w:numPr>
      </w:pPr>
      <w:commentRangeStart w:id="23"/>
      <w:r>
        <w:rPr>
          <w:rFonts w:hint="eastAsia"/>
        </w:rPr>
        <w:t>魔力世界导航的命名需要允许在后台直接进行更改。</w:t>
      </w:r>
      <w:commentRangeEnd w:id="23"/>
      <w:r>
        <w:rPr>
          <w:rStyle w:val="a5"/>
        </w:rPr>
        <w:commentReference w:id="23"/>
      </w:r>
    </w:p>
    <w:p w14:paraId="35A68195" w14:textId="77777777" w:rsidR="00965660" w:rsidRPr="00965660" w:rsidRDefault="00965660" w:rsidP="00A40DF9">
      <w:pPr>
        <w:rPr>
          <w:b/>
          <w:bCs/>
          <w:color w:val="FF0000"/>
        </w:rPr>
      </w:pPr>
    </w:p>
    <w:p w14:paraId="4FC604F9" w14:textId="77777777" w:rsidR="00965660" w:rsidRDefault="00965660" w:rsidP="00A40DF9">
      <w:pPr>
        <w:rPr>
          <w:b/>
          <w:bCs/>
          <w:color w:val="FF0000"/>
        </w:rPr>
      </w:pPr>
    </w:p>
    <w:p w14:paraId="7AB9A81C" w14:textId="77777777" w:rsidR="00965660" w:rsidRDefault="00965660" w:rsidP="00A40DF9">
      <w:pPr>
        <w:rPr>
          <w:b/>
          <w:bCs/>
          <w:color w:val="FF0000"/>
        </w:rPr>
      </w:pPr>
    </w:p>
    <w:p w14:paraId="3F732A57" w14:textId="77777777" w:rsidR="00965660" w:rsidRDefault="00965660" w:rsidP="00A40DF9">
      <w:pPr>
        <w:rPr>
          <w:b/>
          <w:bCs/>
          <w:color w:val="FF0000"/>
        </w:rPr>
      </w:pPr>
    </w:p>
    <w:p w14:paraId="402C224C" w14:textId="77777777" w:rsidR="00A40DF9" w:rsidRDefault="00A40DF9" w:rsidP="00A40DF9"/>
    <w:p w14:paraId="782C9D84" w14:textId="77777777" w:rsidR="00A40DF9" w:rsidRDefault="00A40DF9" w:rsidP="00A40DF9"/>
    <w:p w14:paraId="62A3BDF9" w14:textId="77777777" w:rsidR="00925376" w:rsidRPr="00965660" w:rsidRDefault="00A40DF9">
      <w:pPr>
        <w:rPr>
          <w:b/>
        </w:rPr>
      </w:pPr>
      <w:r w:rsidRPr="00965660">
        <w:rPr>
          <w:rFonts w:hint="eastAsia"/>
          <w:b/>
        </w:rPr>
        <w:t>新增需求：</w:t>
      </w:r>
    </w:p>
    <w:p w14:paraId="7693ABF6" w14:textId="77777777" w:rsidR="00C4058D" w:rsidRPr="00C4058D" w:rsidRDefault="00C4058D" w:rsidP="00965660">
      <w:pPr>
        <w:ind w:left="360"/>
      </w:pPr>
    </w:p>
    <w:p w14:paraId="3D19ACD0" w14:textId="06BCECF5" w:rsidR="00C4058D" w:rsidRPr="00C4058D" w:rsidRDefault="00965660" w:rsidP="00C4058D">
      <w:pPr>
        <w:pStyle w:val="a4"/>
        <w:numPr>
          <w:ilvl w:val="0"/>
          <w:numId w:val="4"/>
        </w:numPr>
        <w:ind w:firstLineChars="0"/>
        <w:rPr>
          <w:color w:val="000000"/>
        </w:rPr>
      </w:pPr>
      <w:commentRangeStart w:id="24"/>
      <w:r w:rsidRPr="00965660">
        <w:rPr>
          <w:rFonts w:hint="eastAsia"/>
          <w:color w:val="000000"/>
        </w:rPr>
        <w:t>首页以及购物街的商品抢购功能还没有实现，请加入商品抢购功能。</w:t>
      </w:r>
      <w:commentRangeEnd w:id="24"/>
      <w:r w:rsidR="00903A9F">
        <w:rPr>
          <w:rStyle w:val="a5"/>
        </w:rPr>
        <w:commentReference w:id="24"/>
      </w:r>
    </w:p>
    <w:p w14:paraId="6E2BE65B" w14:textId="712E6935" w:rsidR="00965660" w:rsidRPr="00965660" w:rsidRDefault="00FB2F0F" w:rsidP="00965660">
      <w:pPr>
        <w:pStyle w:val="a4"/>
        <w:numPr>
          <w:ilvl w:val="0"/>
          <w:numId w:val="4"/>
        </w:numPr>
        <w:ind w:firstLineChars="0"/>
        <w:rPr>
          <w:color w:val="000000"/>
        </w:rPr>
      </w:pPr>
      <w:commentRangeStart w:id="25"/>
      <w:r>
        <w:rPr>
          <w:rFonts w:hint="eastAsia"/>
          <w:color w:val="000000"/>
        </w:rPr>
        <w:t>权限系统，</w:t>
      </w:r>
      <w:r w:rsidR="00965660">
        <w:rPr>
          <w:rFonts w:hint="eastAsia"/>
          <w:color w:val="000000"/>
        </w:rPr>
        <w:t>这是网站的重要环节之一，请参照根本需要尽快完善并解决这个问题</w:t>
      </w:r>
      <w:commentRangeEnd w:id="25"/>
      <w:r w:rsidR="00903A9F">
        <w:rPr>
          <w:rStyle w:val="a5"/>
        </w:rPr>
        <w:commentReference w:id="25"/>
      </w:r>
      <w:r w:rsidR="00965660">
        <w:rPr>
          <w:rFonts w:hint="eastAsia"/>
          <w:color w:val="000000"/>
        </w:rPr>
        <w:t>。</w:t>
      </w:r>
    </w:p>
    <w:p w14:paraId="25311098" w14:textId="77777777" w:rsidR="00A40DF9" w:rsidRPr="00965660" w:rsidRDefault="00A40DF9"/>
    <w:sectPr w:rsidR="00A40DF9" w:rsidRPr="00965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6-12T00:47:00Z" w:initials="z">
    <w:p w14:paraId="0D265B66" w14:textId="1E753E1B" w:rsidR="00A40DF9" w:rsidRDefault="00A40DF9">
      <w:pPr>
        <w:pStyle w:val="a6"/>
      </w:pPr>
      <w:r>
        <w:rPr>
          <w:rStyle w:val="a5"/>
        </w:rPr>
        <w:annotationRef/>
      </w:r>
      <w:r w:rsidR="007479ED">
        <w:rPr>
          <w:rFonts w:hint="eastAsia"/>
        </w:rPr>
        <w:t>已新增拍卖</w:t>
      </w:r>
      <w:r w:rsidR="007479ED">
        <w:rPr>
          <w:rFonts w:hint="eastAsia"/>
        </w:rPr>
        <w:t>HOME</w:t>
      </w:r>
      <w:r w:rsidR="007479ED">
        <w:rPr>
          <w:rFonts w:hint="eastAsia"/>
        </w:rPr>
        <w:t>动态页面</w:t>
      </w:r>
    </w:p>
  </w:comment>
  <w:comment w:id="1" w:author="微软中国" w:date="2010-06-09T20:48:00Z" w:initials="微软中国">
    <w:p w14:paraId="53D10BAA" w14:textId="56715917" w:rsidR="00FC0D9E" w:rsidRDefault="00FC0D9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这些页面为静态发布页面，在后台内容管理中找到对应页面及标签，修改对应</w:t>
      </w:r>
      <w:r>
        <w:rPr>
          <w:rFonts w:hint="eastAsia"/>
        </w:rPr>
        <w:t>HTML</w:t>
      </w:r>
      <w:r>
        <w:rPr>
          <w:rFonts w:hint="eastAsia"/>
        </w:rPr>
        <w:t>代码即可，此处</w:t>
      </w:r>
      <w:r>
        <w:rPr>
          <w:rFonts w:hint="eastAsia"/>
        </w:rPr>
        <w:t xml:space="preserve">class </w:t>
      </w:r>
      <w:r w:rsidRPr="00FC0D9E">
        <w:t>button_blue2</w:t>
      </w:r>
      <w:r>
        <w:rPr>
          <w:rFonts w:hint="eastAsia"/>
        </w:rPr>
        <w:t>代表选中，</w:t>
      </w:r>
      <w:proofErr w:type="spellStart"/>
      <w:r>
        <w:t>button_blue</w:t>
      </w:r>
      <w:proofErr w:type="spellEnd"/>
      <w:r>
        <w:rPr>
          <w:rFonts w:hint="eastAsia"/>
        </w:rPr>
        <w:t>代表不选中</w:t>
      </w:r>
    </w:p>
  </w:comment>
  <w:comment w:id="2" w:author="微软中国" w:date="2010-06-09T20:47:00Z" w:initials="微软中国">
    <w:p w14:paraId="020694A5" w14:textId="2BAE848E" w:rsidR="00FC0D9E" w:rsidRPr="00FC0D9E" w:rsidRDefault="00FC0D9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3" w:author="微软中国" w:date="2010-06-09T20:48:00Z" w:initials="微软中国">
    <w:p w14:paraId="6DE5CD11" w14:textId="5C22DAF6" w:rsidR="00FC0D9E" w:rsidRDefault="00FC0D9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静态页面，修改</w:t>
      </w:r>
      <w:r>
        <w:rPr>
          <w:rFonts w:hint="eastAsia"/>
        </w:rPr>
        <w:t>HTML</w:t>
      </w:r>
      <w:r>
        <w:rPr>
          <w:rFonts w:hint="eastAsia"/>
        </w:rPr>
        <w:t>代码即可，修改方式同第二条</w:t>
      </w:r>
    </w:p>
  </w:comment>
  <w:comment w:id="4" w:author="微软中国" w:date="2010-06-09T21:10:00Z" w:initials="微软中国">
    <w:p w14:paraId="78B55D81" w14:textId="3673AEBE" w:rsidR="00520CA6" w:rsidRDefault="00520C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5" w:author="微软中国" w:date="2010-06-09T21:37:00Z" w:initials="微软中国">
    <w:p w14:paraId="431C3B4C" w14:textId="6E915AF3" w:rsidR="0048184A" w:rsidRDefault="0048184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6" w:author="zhangfeng" w:date="2010-06-12T01:02:00Z" w:initials="z">
    <w:p w14:paraId="0B043C4D" w14:textId="54267504" w:rsidR="000124FE" w:rsidRDefault="000124FE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已将图片尺寸更改为</w:t>
      </w:r>
    </w:p>
    <w:p w14:paraId="6263F557" w14:textId="1BABCF35" w:rsidR="000124FE" w:rsidRDefault="000124FE">
      <w:pPr>
        <w:pStyle w:val="a6"/>
        <w:rPr>
          <w:rFonts w:hint="eastAsia"/>
        </w:rPr>
      </w:pPr>
      <w:r>
        <w:rPr>
          <w:rFonts w:hint="eastAsia"/>
        </w:rPr>
        <w:t>小：</w:t>
      </w:r>
      <w:r w:rsidRPr="000124FE">
        <w:t>65,50</w:t>
      </w:r>
    </w:p>
    <w:p w14:paraId="682C55BB" w14:textId="28456D86" w:rsidR="000124FE" w:rsidRDefault="000124FE">
      <w:pPr>
        <w:pStyle w:val="a6"/>
        <w:rPr>
          <w:rFonts w:hint="eastAsia"/>
        </w:rPr>
      </w:pPr>
      <w:r>
        <w:rPr>
          <w:rFonts w:hint="eastAsia"/>
        </w:rPr>
        <w:t>中：</w:t>
      </w:r>
      <w:r w:rsidRPr="000124FE">
        <w:t>345,260</w:t>
      </w:r>
    </w:p>
    <w:p w14:paraId="5097FC51" w14:textId="2D3BBF9B" w:rsidR="000124FE" w:rsidRPr="000124FE" w:rsidRDefault="000124FE">
      <w:pPr>
        <w:pStyle w:val="a6"/>
      </w:pPr>
      <w:r>
        <w:rPr>
          <w:rFonts w:hint="eastAsia"/>
        </w:rPr>
        <w:t>大：</w:t>
      </w:r>
      <w:r w:rsidRPr="000124FE">
        <w:t>1035,780</w:t>
      </w:r>
    </w:p>
  </w:comment>
  <w:comment w:id="7" w:author="SkyUN.Org" w:date="2010-06-12T00:47:00Z" w:initials="S">
    <w:p w14:paraId="67366FBD" w14:textId="2A9F4D8F" w:rsidR="00FE3CA8" w:rsidRDefault="00FE3CA8" w:rsidP="00FE3CA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丢失了一个存储过程，已</w:t>
      </w:r>
      <w:r w:rsidR="007479ED">
        <w:rPr>
          <w:rFonts w:hint="eastAsia"/>
        </w:rPr>
        <w:t>恢复</w:t>
      </w:r>
      <w:r>
        <w:rPr>
          <w:rFonts w:hint="eastAsia"/>
        </w:rPr>
        <w:t>，可以正常使用。</w:t>
      </w:r>
    </w:p>
  </w:comment>
  <w:comment w:id="9" w:author="SkyUN.Org" w:date="2010-06-06T23:39:00Z" w:initials="S">
    <w:p w14:paraId="1B105E80" w14:textId="50245443" w:rsidR="00903A9F" w:rsidRDefault="00903A9F">
      <w:pPr>
        <w:pStyle w:val="a6"/>
      </w:pPr>
      <w:r>
        <w:rPr>
          <w:rStyle w:val="a5"/>
        </w:rPr>
        <w:annotationRef/>
      </w:r>
      <w:r w:rsidR="00FE3CA8">
        <w:rPr>
          <w:rFonts w:hint="eastAsia"/>
        </w:rPr>
        <w:t>这里只有设置，原则上讲，这里的每一个新加项都需要相应的应用逻辑来支持。但因为鼎鼎一定要加入这个功能，支持对发帖、投票等积分奖励的业务，因此增加了这个功能。但这是一个系统级的参数支持，单独变更这里是没有意义的。</w:t>
      </w:r>
    </w:p>
  </w:comment>
  <w:comment w:id="10" w:author="SkyUN.Org" w:date="2010-06-06T23:29:00Z" w:initials="S">
    <w:p w14:paraId="2225C3AC" w14:textId="4DBBD993" w:rsidR="00903A9F" w:rsidRDefault="00903A9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如果是删除操作，必须要跳到首页，否则可能会报错。</w:t>
      </w:r>
    </w:p>
  </w:comment>
  <w:comment w:id="11" w:author="SkyUN.Org" w:date="2010-06-06T23:27:00Z" w:initials="S">
    <w:p w14:paraId="3FEEFC4B" w14:textId="68C65EFE" w:rsidR="00903A9F" w:rsidRDefault="00903A9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希望以后提需求时最好能够提供一个完整的需求。</w:t>
      </w:r>
    </w:p>
  </w:comment>
  <w:comment w:id="12" w:author="SkyUN.Org" w:date="2010-06-06T23:24:00Z" w:initials="S">
    <w:p w14:paraId="42C46D75" w14:textId="0D11097C" w:rsidR="00903A9F" w:rsidRDefault="00903A9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我会尽快修改文字。</w:t>
      </w:r>
    </w:p>
  </w:comment>
  <w:comment w:id="13" w:author="zhangfeng" w:date="2010-06-06T22:46:00Z" w:initials="z">
    <w:p w14:paraId="138CFEB9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如下表所示，今天对所有经典套装进行了测试，发现现有经典套装场景中只有</w:t>
      </w:r>
      <w:r>
        <w:rPr>
          <w:rFonts w:hint="eastAsia"/>
        </w:rPr>
        <w:t>4</w:t>
      </w:r>
      <w:r>
        <w:rPr>
          <w:rFonts w:hint="eastAsia"/>
        </w:rPr>
        <w:t>个添加了分类，且全部是在新的产品和分类数据导入之前添加的，其中的分类和品牌条件由于旧有数据已不存在，所以筛选条件也已失效，故无法正常筛选出产品，今天添加的测试场景中未发现异常，可供参考。</w:t>
      </w:r>
    </w:p>
  </w:comment>
  <w:comment w:id="14" w:author="zhangfeng" w:date="2010-06-06T22:41:00Z" w:initials="z">
    <w:p w14:paraId="2314A832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经典方案中无需图片展示，已隐藏。</w:t>
      </w:r>
    </w:p>
  </w:comment>
  <w:comment w:id="15" w:author="zhangfeng" w:date="2010-06-06T22:41:00Z" w:initials="z">
    <w:p w14:paraId="6A854759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此处坐标与图片字段已改为由</w:t>
      </w: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中提供，已隐藏。</w:t>
      </w:r>
    </w:p>
  </w:comment>
  <w:comment w:id="16" w:author="zhangfeng" w:date="2010-06-06T22:42:00Z" w:initials="z">
    <w:p w14:paraId="160F2296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请参考后台内容管理中的魔力世界发布模块，该页面的发布管理页中有正式链接地址。</w:t>
      </w:r>
    </w:p>
  </w:comment>
  <w:comment w:id="17" w:author="zhangfeng" w:date="2010-06-06T22:45:00Z" w:initials="z">
    <w:p w14:paraId="5DAE94A1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18" w:author="zhangfeng" w:date="2010-06-06T22:45:00Z" w:initials="z">
    <w:p w14:paraId="0D88D0EA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弹出对话框已更改，错误未能重现，能否提供具体错误，是否数据库超时？</w:t>
      </w:r>
    </w:p>
  </w:comment>
  <w:comment w:id="19" w:author="zhangfeng" w:date="2010-06-06T22:45:00Z" w:initials="z">
    <w:p w14:paraId="54C34E1D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请确认，该修改将导致程序所记忆的搜索条件在一定时间内有效，也就是说在一定时间内，如果进入产品页希望看到的是所有产品列表，可能仍然展示上次的搜索结果。</w:t>
      </w:r>
    </w:p>
  </w:comment>
  <w:comment w:id="20" w:author="zhangfeng" w:date="2010-06-06T22:45:00Z" w:initials="z">
    <w:p w14:paraId="639895B6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测试未重现该错误，请确认是否产品属性未选择为“检索属性”，否则前台不会展示。</w:t>
      </w:r>
    </w:p>
  </w:comment>
  <w:comment w:id="21" w:author="zhangfeng" w:date="2010-06-06T22:45:00Z" w:initials="z">
    <w:p w14:paraId="6FB44586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已更改</w:t>
      </w:r>
    </w:p>
  </w:comment>
  <w:comment w:id="22" w:author="zhangfeng" w:date="2010-06-06T22:45:00Z" w:initials="z">
    <w:p w14:paraId="71DC20C9" w14:textId="77777777" w:rsidR="00965660" w:rsidRDefault="00965660" w:rsidP="0096566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页面上的任何脚本都需要在页面加载完成后方可执行，在刷新中，页面代码尚未完全加载完成，故所有脚本都无法执行。</w:t>
      </w:r>
    </w:p>
  </w:comment>
  <w:comment w:id="23" w:author="zhangfeng" w:date="2010-06-06T22:57:00Z" w:initials="z">
    <w:p w14:paraId="62DFF3EB" w14:textId="340BA084" w:rsidR="00C4058D" w:rsidRDefault="00C4058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进入内容管理，魔力世界中对应页面的标签列表，修改“导航条”标签中的代码即可</w:t>
      </w:r>
    </w:p>
  </w:comment>
  <w:comment w:id="24" w:author="SkyUN.Org" w:date="2010-06-06T23:25:00Z" w:initials="S">
    <w:p w14:paraId="744B1A21" w14:textId="58A007B9" w:rsidR="00903A9F" w:rsidRDefault="00903A9F">
      <w:pPr>
        <w:pStyle w:val="a6"/>
      </w:pPr>
      <w:r>
        <w:rPr>
          <w:rStyle w:val="a5"/>
        </w:rPr>
        <w:annotationRef/>
      </w:r>
      <w:r w:rsidRPr="00903A9F">
        <w:rPr>
          <w:rFonts w:hint="eastAsia"/>
          <w:b/>
          <w:color w:val="FF0000"/>
          <w:sz w:val="24"/>
        </w:rPr>
        <w:t>这个需求之前一直都没有提及过，所有的测试环节也都没有提到过。不明白怎么会有了这个需求？目前的精神状态和工作状态下，没办法完成此功能</w:t>
      </w:r>
      <w:r>
        <w:rPr>
          <w:rFonts w:hint="eastAsia"/>
        </w:rPr>
        <w:t>。</w:t>
      </w:r>
    </w:p>
  </w:comment>
  <w:comment w:id="25" w:author="SkyUN.Org" w:date="2010-06-06T23:23:00Z" w:initials="S">
    <w:p w14:paraId="0E552338" w14:textId="0508FF30" w:rsidR="00903A9F" w:rsidRDefault="00903A9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已在添加，大概周四时可以完成。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C"/>
    <w:multiLevelType w:val="multilevel"/>
    <w:tmpl w:val="0000000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F"/>
    <w:multiLevelType w:val="multilevel"/>
    <w:tmpl w:val="0000000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0000013"/>
    <w:multiLevelType w:val="multilevel"/>
    <w:tmpl w:val="0000001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D4E0818"/>
    <w:multiLevelType w:val="hybridMultilevel"/>
    <w:tmpl w:val="A1247652"/>
    <w:lvl w:ilvl="0" w:tplc="83A49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073B04"/>
    <w:multiLevelType w:val="hybridMultilevel"/>
    <w:tmpl w:val="FCE452EC"/>
    <w:lvl w:ilvl="0" w:tplc="E5EC3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447D7B"/>
    <w:multiLevelType w:val="multilevel"/>
    <w:tmpl w:val="1F72D8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DF9"/>
    <w:rsid w:val="000124FE"/>
    <w:rsid w:val="003C6651"/>
    <w:rsid w:val="0048184A"/>
    <w:rsid w:val="00520CA6"/>
    <w:rsid w:val="007479ED"/>
    <w:rsid w:val="00836F6C"/>
    <w:rsid w:val="00903A9F"/>
    <w:rsid w:val="00925376"/>
    <w:rsid w:val="00965660"/>
    <w:rsid w:val="00A40DF9"/>
    <w:rsid w:val="00C4058D"/>
    <w:rsid w:val="00FB2F0F"/>
    <w:rsid w:val="00FC0D9E"/>
    <w:rsid w:val="00FE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8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D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0D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0DF9"/>
    <w:rPr>
      <w:rFonts w:ascii="Times New Roman" w:eastAsia="宋体" w:hAnsi="Times New Roman" w:cs="Times New Roman"/>
      <w:sz w:val="18"/>
      <w:szCs w:val="18"/>
    </w:rPr>
  </w:style>
  <w:style w:type="table" w:styleId="-4">
    <w:name w:val="Colorful List Accent 4"/>
    <w:basedOn w:val="a1"/>
    <w:uiPriority w:val="72"/>
    <w:rsid w:val="00A40DF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6E0EC" w:themeFill="accent4" w:themeFillTint="33"/>
      </w:tcPr>
    </w:tblStylePr>
  </w:style>
  <w:style w:type="paragraph" w:styleId="a4">
    <w:name w:val="List Paragraph"/>
    <w:basedOn w:val="a"/>
    <w:uiPriority w:val="34"/>
    <w:qFormat/>
    <w:rsid w:val="00A40DF9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A40DF9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A40DF9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A40DF9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A40DF9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A40DF9"/>
    <w:rPr>
      <w:rFonts w:ascii="Times New Roman" w:eastAsia="宋体" w:hAnsi="Times New Roman" w:cs="Times New Roman"/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D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0D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0DF9"/>
    <w:rPr>
      <w:rFonts w:ascii="Times New Roman" w:eastAsia="宋体" w:hAnsi="Times New Roman" w:cs="Times New Roman"/>
      <w:sz w:val="18"/>
      <w:szCs w:val="18"/>
    </w:rPr>
  </w:style>
  <w:style w:type="table" w:styleId="-4">
    <w:name w:val="Colorful List Accent 4"/>
    <w:basedOn w:val="a1"/>
    <w:uiPriority w:val="72"/>
    <w:rsid w:val="00A40DF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6E0EC" w:themeFill="accent4" w:themeFillTint="33"/>
      </w:tcPr>
    </w:tblStylePr>
  </w:style>
  <w:style w:type="paragraph" w:styleId="a4">
    <w:name w:val="List Paragraph"/>
    <w:basedOn w:val="a"/>
    <w:uiPriority w:val="34"/>
    <w:qFormat/>
    <w:rsid w:val="00A40DF9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A40DF9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A40DF9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A40DF9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A40DF9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A40DF9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261</Words>
  <Characters>1489</Characters>
  <Application>Microsoft Office Word</Application>
  <DocSecurity>0</DocSecurity>
  <Lines>12</Lines>
  <Paragraphs>3</Paragraphs>
  <ScaleCrop>false</ScaleCrop>
  <Company>sina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zhangfeng</dc:creator>
  <cp:lastModifiedBy>zhangfeng</cp:lastModifiedBy>
  <cp:revision>5</cp:revision>
  <dcterms:created xsi:type="dcterms:W3CDTF">2010-06-09T13:11:00Z</dcterms:created>
  <dcterms:modified xsi:type="dcterms:W3CDTF">2010-06-11T17:02:00Z</dcterms:modified>
</cp:coreProperties>
</file>